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5CEE" w:rsidRPr="00C55B20" w:rsidRDefault="003164EC" w:rsidP="006420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-723900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ic 2x2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8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2C6" w:rsidRPr="00C55B20">
        <w:rPr>
          <w:rFonts w:ascii="Times New Roman" w:hAnsi="Times New Roman" w:cs="Times New Roman"/>
          <w:b/>
          <w:sz w:val="26"/>
          <w:szCs w:val="26"/>
        </w:rPr>
        <w:t>MARC VINCENT C. REYES</w:t>
      </w:r>
    </w:p>
    <w:p w:rsidR="00C05CEE" w:rsidRPr="00C55B20" w:rsidRDefault="006502C6" w:rsidP="0064206C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C55B20">
        <w:rPr>
          <w:rFonts w:ascii="Times New Roman" w:hAnsi="Times New Roman" w:cs="Times New Roman"/>
          <w:sz w:val="26"/>
          <w:szCs w:val="26"/>
        </w:rPr>
        <w:t>0</w:t>
      </w:r>
      <w:r w:rsidR="00CC76F7">
        <w:rPr>
          <w:rFonts w:ascii="Times New Roman" w:hAnsi="Times New Roman" w:cs="Times New Roman"/>
          <w:sz w:val="26"/>
          <w:szCs w:val="26"/>
        </w:rPr>
        <w:t>091</w:t>
      </w:r>
      <w:proofErr w:type="gramEnd"/>
      <w:r w:rsidRPr="00C55B20">
        <w:rPr>
          <w:rFonts w:ascii="Times New Roman" w:hAnsi="Times New Roman" w:cs="Times New Roman"/>
          <w:sz w:val="26"/>
          <w:szCs w:val="26"/>
        </w:rPr>
        <w:t>,</w:t>
      </w:r>
      <w:r w:rsidR="00CC76F7">
        <w:rPr>
          <w:rFonts w:ascii="Times New Roman" w:hAnsi="Times New Roman" w:cs="Times New Roman"/>
          <w:sz w:val="26"/>
          <w:szCs w:val="26"/>
        </w:rPr>
        <w:t xml:space="preserve"> </w:t>
      </w:r>
      <w:r w:rsidRPr="00C55B20">
        <w:rPr>
          <w:rFonts w:ascii="Times New Roman" w:hAnsi="Times New Roman" w:cs="Times New Roman"/>
          <w:sz w:val="26"/>
          <w:szCs w:val="26"/>
        </w:rPr>
        <w:t>E. Delos Angeles</w:t>
      </w:r>
      <w:r w:rsidR="005C13BC">
        <w:rPr>
          <w:rFonts w:ascii="Times New Roman" w:hAnsi="Times New Roman" w:cs="Times New Roman"/>
          <w:sz w:val="26"/>
          <w:szCs w:val="26"/>
        </w:rPr>
        <w:t xml:space="preserve"> Street </w:t>
      </w:r>
      <w:r w:rsidR="007518CA" w:rsidRPr="00C55B20">
        <w:rPr>
          <w:rFonts w:ascii="Times New Roman" w:hAnsi="Times New Roman" w:cs="Times New Roman"/>
          <w:sz w:val="26"/>
          <w:szCs w:val="26"/>
        </w:rPr>
        <w:t>Buliran1</w:t>
      </w:r>
    </w:p>
    <w:p w:rsidR="00C05CEE" w:rsidRPr="00C55B20" w:rsidRDefault="005C13BC" w:rsidP="0064206C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Virgen</w:t>
      </w:r>
      <w:proofErr w:type="spellEnd"/>
      <w:r w:rsidR="00B2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8CA" w:rsidRPr="00C55B20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elas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Flores</w:t>
      </w:r>
      <w:r w:rsidR="00B2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B06">
        <w:rPr>
          <w:rFonts w:ascii="Times New Roman" w:hAnsi="Times New Roman" w:cs="Times New Roman"/>
          <w:sz w:val="26"/>
          <w:szCs w:val="26"/>
        </w:rPr>
        <w:t>Baliw</w:t>
      </w:r>
      <w:r w:rsidR="007518CA" w:rsidRPr="00C55B20">
        <w:rPr>
          <w:rFonts w:ascii="Times New Roman" w:hAnsi="Times New Roman" w:cs="Times New Roman"/>
          <w:sz w:val="26"/>
          <w:szCs w:val="26"/>
        </w:rPr>
        <w:t>ag</w:t>
      </w:r>
      <w:proofErr w:type="spellEnd"/>
      <w:r w:rsidR="007518CA" w:rsidRPr="00C55B20">
        <w:rPr>
          <w:rFonts w:ascii="Times New Roman" w:hAnsi="Times New Roman" w:cs="Times New Roman"/>
          <w:sz w:val="26"/>
          <w:szCs w:val="26"/>
        </w:rPr>
        <w:t>,</w:t>
      </w:r>
      <w:r w:rsidR="00B24B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18CA" w:rsidRPr="00C55B20">
        <w:rPr>
          <w:rFonts w:ascii="Times New Roman" w:hAnsi="Times New Roman" w:cs="Times New Roman"/>
          <w:sz w:val="26"/>
          <w:szCs w:val="26"/>
        </w:rPr>
        <w:t>Bulacan</w:t>
      </w:r>
      <w:proofErr w:type="spellEnd"/>
    </w:p>
    <w:p w:rsidR="00C05CEE" w:rsidRPr="00C55B20" w:rsidRDefault="00C05CEE" w:rsidP="006420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 xml:space="preserve">Contact No. </w:t>
      </w:r>
      <w:r w:rsidR="00FC01C2">
        <w:rPr>
          <w:rFonts w:ascii="Times New Roman" w:hAnsi="Times New Roman" w:cs="Times New Roman"/>
          <w:b/>
          <w:sz w:val="26"/>
          <w:szCs w:val="26"/>
        </w:rPr>
        <w:t>+63-</w:t>
      </w:r>
      <w:r w:rsidR="00867399">
        <w:rPr>
          <w:rFonts w:ascii="Times New Roman" w:hAnsi="Times New Roman" w:cs="Times New Roman"/>
          <w:b/>
          <w:sz w:val="26"/>
          <w:szCs w:val="26"/>
        </w:rPr>
        <w:t>923-193-5</w:t>
      </w:r>
      <w:r w:rsidR="00A64697" w:rsidRPr="00C55B20">
        <w:rPr>
          <w:rFonts w:ascii="Times New Roman" w:hAnsi="Times New Roman" w:cs="Times New Roman"/>
          <w:b/>
          <w:sz w:val="26"/>
          <w:szCs w:val="26"/>
        </w:rPr>
        <w:t>936</w:t>
      </w:r>
    </w:p>
    <w:p w:rsidR="00C05CEE" w:rsidRPr="00C55B20" w:rsidRDefault="00C05CEE" w:rsidP="0064206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 xml:space="preserve">E-mail add: </w:t>
      </w:r>
      <w:r w:rsidR="00FC01C2">
        <w:rPr>
          <w:rFonts w:ascii="Times New Roman" w:hAnsi="Times New Roman" w:cs="Times New Roman"/>
          <w:sz w:val="26"/>
          <w:szCs w:val="26"/>
        </w:rPr>
        <w:t>reyesmarcvincent</w:t>
      </w:r>
      <w:r w:rsidR="006502C6" w:rsidRPr="00C55B20">
        <w:rPr>
          <w:rFonts w:ascii="Times New Roman" w:hAnsi="Times New Roman" w:cs="Times New Roman"/>
          <w:sz w:val="26"/>
          <w:szCs w:val="26"/>
        </w:rPr>
        <w:t>@gmail</w:t>
      </w:r>
      <w:r w:rsidR="007518CA" w:rsidRPr="00C55B20">
        <w:rPr>
          <w:rFonts w:ascii="Times New Roman" w:hAnsi="Times New Roman" w:cs="Times New Roman"/>
          <w:sz w:val="26"/>
          <w:szCs w:val="26"/>
        </w:rPr>
        <w:t>.com</w:t>
      </w:r>
    </w:p>
    <w:p w:rsidR="00C05CEE" w:rsidRPr="00C55B20" w:rsidRDefault="00C05CEE" w:rsidP="000C01C4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_____________________________________________</w:t>
      </w:r>
      <w:r w:rsidR="003F2984">
        <w:rPr>
          <w:rFonts w:ascii="Times New Roman" w:hAnsi="Times New Roman" w:cs="Times New Roman"/>
          <w:b/>
          <w:sz w:val="26"/>
          <w:szCs w:val="26"/>
        </w:rPr>
        <w:t>___________________________</w:t>
      </w:r>
    </w:p>
    <w:p w:rsidR="002223D1" w:rsidRPr="00C55B20" w:rsidRDefault="002223D1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05CEE" w:rsidRPr="00C55B20" w:rsidRDefault="00C05CE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OBJECTIVE:</w:t>
      </w:r>
    </w:p>
    <w:p w:rsidR="007518CA" w:rsidRPr="00C55B20" w:rsidRDefault="007518CA" w:rsidP="007518CA">
      <w:pPr>
        <w:spacing w:after="0" w:line="24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1C69F9" w:rsidRDefault="006502C6" w:rsidP="003164EC">
      <w:pPr>
        <w:tabs>
          <w:tab w:val="left" w:pos="6330"/>
        </w:tabs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5B20">
        <w:rPr>
          <w:rFonts w:ascii="Times New Roman" w:hAnsi="Times New Roman" w:cs="Times New Roman"/>
          <w:color w:val="000000"/>
          <w:sz w:val="26"/>
          <w:szCs w:val="26"/>
        </w:rPr>
        <w:t>To make use of my skills and capabilities in a reputable organization that will offer me a chance to grow and enhance my career. To work for an organization that will provide me the opportunity to be a part of team and to contribute my skills and experience in the success of the company</w:t>
      </w:r>
      <w:r w:rsidR="002223D1" w:rsidRPr="00C55B2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C05CEE" w:rsidRPr="001C69F9" w:rsidRDefault="007518CA" w:rsidP="00EC1C14">
      <w:pPr>
        <w:tabs>
          <w:tab w:val="left" w:pos="6330"/>
        </w:tabs>
        <w:rPr>
          <w:rFonts w:ascii="Times New Roman" w:hAnsi="Times New Roman" w:cs="Times New Roman"/>
          <w:color w:val="000000"/>
          <w:sz w:val="26"/>
          <w:szCs w:val="26"/>
        </w:rPr>
      </w:pPr>
      <w:r w:rsidRPr="0059652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C05CEE" w:rsidRPr="00C55B20" w:rsidRDefault="00C05CE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EDUCATIONAL ATTAINMENT:</w:t>
      </w:r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05CEE" w:rsidRPr="00C55B20" w:rsidRDefault="00C05CE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TERTIARY:</w:t>
      </w:r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05CEE" w:rsidRPr="00C55B20" w:rsidRDefault="006502C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B20">
        <w:rPr>
          <w:rFonts w:ascii="Times New Roman" w:hAnsi="Times New Roman" w:cs="Times New Roman"/>
          <w:sz w:val="26"/>
          <w:szCs w:val="26"/>
        </w:rPr>
        <w:t>Bulacan</w:t>
      </w:r>
      <w:proofErr w:type="spellEnd"/>
      <w:r w:rsidRPr="00C55B20">
        <w:rPr>
          <w:rFonts w:ascii="Times New Roman" w:hAnsi="Times New Roman" w:cs="Times New Roman"/>
          <w:sz w:val="26"/>
          <w:szCs w:val="26"/>
        </w:rPr>
        <w:t xml:space="preserve"> State University</w:t>
      </w:r>
      <w:r w:rsidR="00C55B20">
        <w:rPr>
          <w:rFonts w:ascii="Times New Roman" w:hAnsi="Times New Roman" w:cs="Times New Roman"/>
          <w:sz w:val="26"/>
          <w:szCs w:val="26"/>
        </w:rPr>
        <w:tab/>
      </w:r>
      <w:r w:rsidR="00C55B20">
        <w:rPr>
          <w:rFonts w:ascii="Times New Roman" w:hAnsi="Times New Roman" w:cs="Times New Roman"/>
          <w:sz w:val="26"/>
          <w:szCs w:val="26"/>
        </w:rPr>
        <w:tab/>
      </w:r>
      <w:r w:rsidR="00C55B20">
        <w:rPr>
          <w:rFonts w:ascii="Times New Roman" w:hAnsi="Times New Roman" w:cs="Times New Roman"/>
          <w:sz w:val="26"/>
          <w:szCs w:val="26"/>
        </w:rPr>
        <w:tab/>
      </w:r>
      <w:r w:rsidR="00C55B20">
        <w:rPr>
          <w:rFonts w:ascii="Times New Roman" w:hAnsi="Times New Roman" w:cs="Times New Roman"/>
          <w:sz w:val="26"/>
          <w:szCs w:val="26"/>
        </w:rPr>
        <w:tab/>
      </w:r>
      <w:r w:rsidR="00050B8E">
        <w:rPr>
          <w:rFonts w:ascii="Times New Roman" w:hAnsi="Times New Roman" w:cs="Times New Roman"/>
          <w:sz w:val="26"/>
          <w:szCs w:val="26"/>
        </w:rPr>
        <w:tab/>
      </w:r>
      <w:r w:rsidR="00C55B20">
        <w:rPr>
          <w:rFonts w:ascii="Times New Roman" w:hAnsi="Times New Roman" w:cs="Times New Roman"/>
          <w:sz w:val="26"/>
          <w:szCs w:val="26"/>
        </w:rPr>
        <w:t>2008 - 2013</w:t>
      </w:r>
    </w:p>
    <w:p w:rsidR="00C05CEE" w:rsidRPr="00C55B20" w:rsidRDefault="006502C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B20">
        <w:rPr>
          <w:rFonts w:ascii="Times New Roman" w:hAnsi="Times New Roman" w:cs="Times New Roman"/>
          <w:sz w:val="26"/>
          <w:szCs w:val="26"/>
        </w:rPr>
        <w:t>Malolos</w:t>
      </w:r>
      <w:proofErr w:type="spellEnd"/>
      <w:r w:rsidR="00C05CEE" w:rsidRPr="00C55B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5CEE" w:rsidRPr="00C55B20">
        <w:rPr>
          <w:rFonts w:ascii="Times New Roman" w:hAnsi="Times New Roman" w:cs="Times New Roman"/>
          <w:sz w:val="26"/>
          <w:szCs w:val="26"/>
        </w:rPr>
        <w:t>Bulacan</w:t>
      </w:r>
      <w:proofErr w:type="spellEnd"/>
    </w:p>
    <w:p w:rsidR="00C05CEE" w:rsidRPr="00C55B20" w:rsidRDefault="006502C6" w:rsidP="006502C6">
      <w:pPr>
        <w:pStyle w:val="NoSpacing"/>
        <w:ind w:left="709" w:firstLine="709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Comp</w:t>
      </w:r>
      <w:r w:rsidR="00C55B20" w:rsidRPr="00C55B20">
        <w:rPr>
          <w:rFonts w:ascii="Times New Roman" w:hAnsi="Times New Roman" w:cs="Times New Roman"/>
          <w:b/>
          <w:sz w:val="26"/>
          <w:szCs w:val="26"/>
        </w:rPr>
        <w:t>uter Engineering</w:t>
      </w:r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05CEE" w:rsidRPr="00C55B20" w:rsidRDefault="00C05CE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SECONDARY:</w:t>
      </w:r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  <w:t>Mariano Ponce National High School</w:t>
      </w:r>
      <w:r w:rsidR="00C55B20">
        <w:rPr>
          <w:rFonts w:ascii="Times New Roman" w:hAnsi="Times New Roman" w:cs="Times New Roman"/>
          <w:sz w:val="26"/>
          <w:szCs w:val="26"/>
        </w:rPr>
        <w:tab/>
      </w:r>
      <w:r w:rsidR="00C55B20">
        <w:rPr>
          <w:rFonts w:ascii="Times New Roman" w:hAnsi="Times New Roman" w:cs="Times New Roman"/>
          <w:sz w:val="26"/>
          <w:szCs w:val="26"/>
        </w:rPr>
        <w:tab/>
      </w:r>
      <w:r w:rsidR="00050B8E">
        <w:rPr>
          <w:rFonts w:ascii="Times New Roman" w:hAnsi="Times New Roman" w:cs="Times New Roman"/>
          <w:sz w:val="26"/>
          <w:szCs w:val="26"/>
        </w:rPr>
        <w:tab/>
      </w:r>
      <w:r w:rsidR="00FB1E42">
        <w:rPr>
          <w:rFonts w:ascii="Times New Roman" w:hAnsi="Times New Roman" w:cs="Times New Roman"/>
          <w:sz w:val="26"/>
          <w:szCs w:val="26"/>
        </w:rPr>
        <w:t>2002 - 2006</w:t>
      </w:r>
      <w:r w:rsidR="00C55B20">
        <w:rPr>
          <w:rFonts w:ascii="Times New Roman" w:hAnsi="Times New Roman" w:cs="Times New Roman"/>
          <w:sz w:val="26"/>
          <w:szCs w:val="26"/>
        </w:rPr>
        <w:tab/>
      </w:r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  <w:t xml:space="preserve">B.S Aquino Ave. </w:t>
      </w:r>
      <w:proofErr w:type="spellStart"/>
      <w:r w:rsidRPr="00C55B20">
        <w:rPr>
          <w:rFonts w:ascii="Times New Roman" w:hAnsi="Times New Roman" w:cs="Times New Roman"/>
          <w:sz w:val="26"/>
          <w:szCs w:val="26"/>
        </w:rPr>
        <w:t>Bagongnayon</w:t>
      </w:r>
      <w:proofErr w:type="spellEnd"/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55B20">
        <w:rPr>
          <w:rFonts w:ascii="Times New Roman" w:hAnsi="Times New Roman" w:cs="Times New Roman"/>
          <w:sz w:val="26"/>
          <w:szCs w:val="26"/>
        </w:rPr>
        <w:t>Baliuag</w:t>
      </w:r>
      <w:proofErr w:type="spellEnd"/>
      <w:r w:rsidRPr="00C55B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5B20">
        <w:rPr>
          <w:rFonts w:ascii="Times New Roman" w:hAnsi="Times New Roman" w:cs="Times New Roman"/>
          <w:sz w:val="26"/>
          <w:szCs w:val="26"/>
        </w:rPr>
        <w:t>Bulacan</w:t>
      </w:r>
      <w:proofErr w:type="spellEnd"/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55B20" w:rsidRDefault="00C55B2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PRIMARY</w:t>
      </w:r>
      <w:r w:rsidRPr="00C55B20">
        <w:rPr>
          <w:rFonts w:ascii="Times New Roman" w:hAnsi="Times New Roman" w:cs="Times New Roman"/>
          <w:sz w:val="26"/>
          <w:szCs w:val="26"/>
        </w:rPr>
        <w:t>:</w:t>
      </w:r>
    </w:p>
    <w:p w:rsidR="00C55B20" w:rsidRDefault="00C55B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C55B20" w:rsidRDefault="00C55B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Concepcion Elementary School</w:t>
      </w:r>
      <w:r w:rsidR="00FB1E42">
        <w:rPr>
          <w:rFonts w:ascii="Times New Roman" w:hAnsi="Times New Roman" w:cs="Times New Roman"/>
          <w:sz w:val="26"/>
          <w:szCs w:val="26"/>
        </w:rPr>
        <w:tab/>
      </w:r>
      <w:r w:rsidR="00FB1E42">
        <w:rPr>
          <w:rFonts w:ascii="Times New Roman" w:hAnsi="Times New Roman" w:cs="Times New Roman"/>
          <w:sz w:val="26"/>
          <w:szCs w:val="26"/>
        </w:rPr>
        <w:tab/>
      </w:r>
      <w:r w:rsidR="00FB1E42">
        <w:rPr>
          <w:rFonts w:ascii="Times New Roman" w:hAnsi="Times New Roman" w:cs="Times New Roman"/>
          <w:sz w:val="26"/>
          <w:szCs w:val="26"/>
        </w:rPr>
        <w:tab/>
      </w:r>
      <w:r w:rsidR="00050B8E">
        <w:rPr>
          <w:rFonts w:ascii="Times New Roman" w:hAnsi="Times New Roman" w:cs="Times New Roman"/>
          <w:sz w:val="26"/>
          <w:szCs w:val="26"/>
        </w:rPr>
        <w:tab/>
      </w:r>
      <w:r w:rsidR="00FB1E42">
        <w:rPr>
          <w:rFonts w:ascii="Times New Roman" w:hAnsi="Times New Roman" w:cs="Times New Roman"/>
          <w:sz w:val="26"/>
          <w:szCs w:val="26"/>
        </w:rPr>
        <w:t>1996 - 2002</w:t>
      </w:r>
    </w:p>
    <w:p w:rsidR="00C55B20" w:rsidRPr="00C55B20" w:rsidRDefault="00C55B2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Concepcion </w:t>
      </w:r>
      <w:proofErr w:type="spellStart"/>
      <w:r>
        <w:rPr>
          <w:rFonts w:ascii="Times New Roman" w:hAnsi="Times New Roman" w:cs="Times New Roman"/>
          <w:sz w:val="26"/>
          <w:szCs w:val="26"/>
        </w:rPr>
        <w:t>Baliuag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Bulacan</w:t>
      </w:r>
      <w:proofErr w:type="spellEnd"/>
    </w:p>
    <w:p w:rsidR="00C55B20" w:rsidRPr="00C55B20" w:rsidRDefault="00C55B20">
      <w:pPr>
        <w:pStyle w:val="NoSpacing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tab/>
      </w:r>
      <w:r>
        <w:rPr>
          <w:rFonts w:ascii="Times New Roman" w:hAnsi="Times New Roman" w:cs="Times New Roman"/>
          <w:caps/>
          <w:sz w:val="26"/>
          <w:szCs w:val="26"/>
        </w:rPr>
        <w:tab/>
      </w:r>
    </w:p>
    <w:p w:rsidR="00C05CEE" w:rsidRPr="00C55B20" w:rsidRDefault="00C05CE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QUALIFICATIONS &amp; SKILLS:</w:t>
      </w:r>
    </w:p>
    <w:p w:rsidR="002223D1" w:rsidRPr="00C55B20" w:rsidRDefault="002223D1" w:rsidP="002223D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05CEE" w:rsidRPr="00C55B20" w:rsidRDefault="00C05C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>Able to work efficie</w:t>
      </w:r>
      <w:r w:rsidR="002223D1" w:rsidRPr="00C55B20">
        <w:rPr>
          <w:rFonts w:ascii="Times New Roman" w:hAnsi="Times New Roman" w:cs="Times New Roman"/>
          <w:sz w:val="26"/>
          <w:szCs w:val="26"/>
        </w:rPr>
        <w:t>ntly even under extreme pressure.</w:t>
      </w:r>
    </w:p>
    <w:p w:rsidR="00C05CEE" w:rsidRPr="00C55B20" w:rsidRDefault="002223D1" w:rsidP="002223D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>Able to work with minimum supervision.</w:t>
      </w:r>
    </w:p>
    <w:p w:rsidR="00EB2206" w:rsidRPr="00C55B20" w:rsidRDefault="00EB2206" w:rsidP="002223D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color w:val="000000"/>
          <w:sz w:val="26"/>
          <w:szCs w:val="26"/>
        </w:rPr>
        <w:t>Self-motivated with eagerness for learning new skills quickly.</w:t>
      </w:r>
    </w:p>
    <w:p w:rsidR="00FC01C2" w:rsidRDefault="00C05C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>Computer Literate</w:t>
      </w:r>
      <w:r w:rsidR="002223D1" w:rsidRPr="00C55B20">
        <w:rPr>
          <w:rFonts w:ascii="Times New Roman" w:hAnsi="Times New Roman" w:cs="Times New Roman"/>
          <w:sz w:val="26"/>
          <w:szCs w:val="26"/>
        </w:rPr>
        <w:t xml:space="preserve"> (Auto CAD</w:t>
      </w:r>
      <w:r w:rsidR="00B97F1D" w:rsidRPr="00C55B20">
        <w:rPr>
          <w:rFonts w:ascii="Times New Roman" w:hAnsi="Times New Roman" w:cs="Times New Roman"/>
          <w:sz w:val="26"/>
          <w:szCs w:val="26"/>
        </w:rPr>
        <w:t>D</w:t>
      </w:r>
      <w:r w:rsidR="002223D1" w:rsidRPr="00C55B20">
        <w:rPr>
          <w:rFonts w:ascii="Times New Roman" w:hAnsi="Times New Roman" w:cs="Times New Roman"/>
          <w:sz w:val="26"/>
          <w:szCs w:val="26"/>
        </w:rPr>
        <w:t>, Microsoft Office</w:t>
      </w:r>
      <w:r w:rsidR="00B97F1D" w:rsidRPr="00C55B20">
        <w:rPr>
          <w:rFonts w:ascii="Times New Roman" w:hAnsi="Times New Roman" w:cs="Times New Roman"/>
          <w:sz w:val="26"/>
          <w:szCs w:val="26"/>
        </w:rPr>
        <w:t>, Java Programming,</w:t>
      </w:r>
    </w:p>
    <w:p w:rsidR="006C41AF" w:rsidRDefault="00FC01C2" w:rsidP="006C41AF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Programming,</w:t>
      </w:r>
      <w:r w:rsidR="00B97F1D" w:rsidRPr="00C55B20">
        <w:rPr>
          <w:rFonts w:ascii="Times New Roman" w:hAnsi="Times New Roman" w:cs="Times New Roman"/>
          <w:sz w:val="26"/>
          <w:szCs w:val="26"/>
        </w:rPr>
        <w:t xml:space="preserve"> Adobe Photoshop, Adobe Flash animation, Adobe </w:t>
      </w:r>
      <w:proofErr w:type="gramStart"/>
      <w:r w:rsidR="00B97F1D" w:rsidRPr="00C55B20">
        <w:rPr>
          <w:rFonts w:ascii="Times New Roman" w:hAnsi="Times New Roman" w:cs="Times New Roman"/>
          <w:sz w:val="26"/>
          <w:szCs w:val="26"/>
        </w:rPr>
        <w:t>After</w:t>
      </w:r>
      <w:proofErr w:type="gramEnd"/>
      <w:r w:rsidR="00B97F1D" w:rsidRPr="00C55B20">
        <w:rPr>
          <w:rFonts w:ascii="Times New Roman" w:hAnsi="Times New Roman" w:cs="Times New Roman"/>
          <w:sz w:val="26"/>
          <w:szCs w:val="26"/>
        </w:rPr>
        <w:t xml:space="preserve"> Effects</w:t>
      </w:r>
      <w:r w:rsidR="00AE5B5D">
        <w:rPr>
          <w:rFonts w:ascii="Times New Roman" w:hAnsi="Times New Roman" w:cs="Times New Roman"/>
          <w:sz w:val="26"/>
          <w:szCs w:val="26"/>
        </w:rPr>
        <w:t>).</w:t>
      </w:r>
    </w:p>
    <w:p w:rsidR="00DE04FE" w:rsidRDefault="006C41AF" w:rsidP="006C41A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Development (HTML, CSS, Bootstrap, JavaScript, JQuery, PHP, PHP-</w:t>
      </w:r>
      <w:proofErr w:type="spellStart"/>
      <w:r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6C41AF" w:rsidRPr="006C41AF" w:rsidRDefault="006C41AF" w:rsidP="006C41AF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DE04FE" w:rsidRDefault="00DE04FE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TRAINING / SEMINARS ATTENDED:</w:t>
      </w:r>
    </w:p>
    <w:p w:rsidR="00DE04FE" w:rsidRPr="00DE04FE" w:rsidRDefault="00DE04FE" w:rsidP="00DE04F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VB.net Seminar, </w:t>
      </w:r>
      <w:r w:rsidRPr="00DE04FE">
        <w:rPr>
          <w:rFonts w:ascii="Times New Roman" w:hAnsi="Times New Roman" w:cs="Times New Roman"/>
          <w:sz w:val="26"/>
          <w:szCs w:val="26"/>
        </w:rPr>
        <w:t xml:space="preserve">February </w:t>
      </w:r>
      <w:r>
        <w:rPr>
          <w:rFonts w:ascii="Times New Roman" w:hAnsi="Times New Roman" w:cs="Times New Roman"/>
          <w:sz w:val="26"/>
          <w:szCs w:val="26"/>
        </w:rPr>
        <w:t xml:space="preserve">2012, </w:t>
      </w:r>
      <w:proofErr w:type="spellStart"/>
      <w:r>
        <w:rPr>
          <w:rFonts w:ascii="Times New Roman" w:hAnsi="Times New Roman" w:cs="Times New Roman"/>
          <w:sz w:val="26"/>
          <w:szCs w:val="26"/>
        </w:rPr>
        <w:t>Bulacan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University</w:t>
      </w:r>
    </w:p>
    <w:p w:rsidR="00DE04FE" w:rsidRPr="006C41AF" w:rsidRDefault="00DE04FE" w:rsidP="00DE04F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Adobe After Effects and JQuery seminar, </w:t>
      </w:r>
      <w:r>
        <w:rPr>
          <w:rFonts w:ascii="Times New Roman" w:hAnsi="Times New Roman" w:cs="Times New Roman"/>
          <w:sz w:val="26"/>
          <w:szCs w:val="26"/>
        </w:rPr>
        <w:t>March 2013</w:t>
      </w:r>
    </w:p>
    <w:p w:rsidR="006C41AF" w:rsidRPr="001C69F9" w:rsidRDefault="006C41AF" w:rsidP="00DE04F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Web Development at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Tuiit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– Coding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Bootcamp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Philippines, </w:t>
      </w:r>
      <w:r w:rsidRPr="006C41AF">
        <w:rPr>
          <w:rFonts w:ascii="Times New Roman" w:hAnsi="Times New Roman" w:cs="Times New Roman"/>
          <w:sz w:val="26"/>
          <w:szCs w:val="26"/>
        </w:rPr>
        <w:t>May</w:t>
      </w:r>
      <w:r>
        <w:rPr>
          <w:rFonts w:ascii="Times New Roman" w:hAnsi="Times New Roman" w:cs="Times New Roman"/>
          <w:sz w:val="26"/>
          <w:szCs w:val="26"/>
        </w:rPr>
        <w:t xml:space="preserve"> 2018</w:t>
      </w:r>
      <w:r w:rsidRPr="006C41AF">
        <w:rPr>
          <w:rFonts w:ascii="Times New Roman" w:hAnsi="Times New Roman" w:cs="Times New Roman"/>
          <w:sz w:val="26"/>
          <w:szCs w:val="26"/>
        </w:rPr>
        <w:t xml:space="preserve"> – August 2018</w:t>
      </w:r>
    </w:p>
    <w:p w:rsidR="001C69F9" w:rsidRDefault="001C69F9" w:rsidP="001C69F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1C69F9" w:rsidRDefault="001C69F9" w:rsidP="001C69F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DE04FE" w:rsidRDefault="00DE04FE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E04FE" w:rsidRDefault="001C69F9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WORKING EXPERIENCE: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3164EC" w:rsidRDefault="001C69F9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KIM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Celphone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Shop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Baliwag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Bulacan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C69F9" w:rsidRDefault="001C69F9" w:rsidP="003164EC">
      <w:pPr>
        <w:pStyle w:val="NoSpacing"/>
        <w:ind w:firstLine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(Sales Clerk)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August 2006 – February 2007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4EC" w:rsidRDefault="001C69F9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ULTRAMEGA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Baliwag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Bulacan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C69F9" w:rsidRDefault="001C69F9" w:rsidP="003164EC">
      <w:pPr>
        <w:pStyle w:val="NoSpacing"/>
        <w:ind w:firstLine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(Warehouse Man)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May 2007 – August 2007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4EC" w:rsidRDefault="001C69F9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KFC Walter Mart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Plaridel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Bulacan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C69F9" w:rsidRDefault="001C69F9" w:rsidP="003164EC">
      <w:pPr>
        <w:pStyle w:val="NoSpacing"/>
        <w:ind w:firstLine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(Service Crew)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November 2007 – March 2008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164EC" w:rsidRDefault="001C69F9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ACCENTURE Inc.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EastWood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Quezon City </w:t>
      </w:r>
    </w:p>
    <w:p w:rsidR="001C69F9" w:rsidRDefault="001C69F9" w:rsidP="003164EC">
      <w:pPr>
        <w:pStyle w:val="NoSpacing"/>
        <w:ind w:firstLine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(Application Support Analyst)</w:t>
      </w:r>
    </w:p>
    <w:p w:rsidR="001C69F9" w:rsidRDefault="001C69F9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October 2014 – December 2016</w:t>
      </w:r>
    </w:p>
    <w:p w:rsidR="00BC58B8" w:rsidRDefault="00BC58B8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58B8" w:rsidRDefault="00BC58B8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C&amp;G Group of Companies </w:t>
      </w:r>
    </w:p>
    <w:p w:rsidR="003164EC" w:rsidRDefault="00BC58B8" w:rsidP="00BC58B8">
      <w:pPr>
        <w:pStyle w:val="NoSpacing"/>
        <w:ind w:firstLine="709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51</w:t>
      </w:r>
      <w:r w:rsidRPr="00BC58B8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Advance Tactical Concept Security Agency Corp. </w:t>
      </w:r>
    </w:p>
    <w:p w:rsidR="00BC58B8" w:rsidRDefault="00BC58B8" w:rsidP="00BC58B8">
      <w:pPr>
        <w:pStyle w:val="NoSpacing"/>
        <w:ind w:firstLine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(Admin and Operations Officer</w:t>
      </w:r>
      <w:r w:rsidR="003164EC">
        <w:rPr>
          <w:rFonts w:ascii="Times New Roman" w:hAnsi="Times New Roman" w:cs="Times New Roman"/>
          <w:b/>
          <w:sz w:val="26"/>
          <w:szCs w:val="26"/>
        </w:rPr>
        <w:t>)</w:t>
      </w:r>
    </w:p>
    <w:p w:rsidR="00BC58B8" w:rsidRPr="00BC58B8" w:rsidRDefault="00BC58B8" w:rsidP="00BC58B8">
      <w:pPr>
        <w:pStyle w:val="NoSpacing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August 10, 2017 - Present</w:t>
      </w:r>
    </w:p>
    <w:p w:rsidR="00AE5B5D" w:rsidRDefault="00AE5B5D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DE04FE" w:rsidRPr="00C55B20" w:rsidRDefault="00DE04FE" w:rsidP="00DE04FE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PERSONAL DATA:</w:t>
      </w:r>
    </w:p>
    <w:p w:rsidR="00DE04FE" w:rsidRPr="00C55B20" w:rsidRDefault="00DE04FE" w:rsidP="00DE04F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E04FE" w:rsidRPr="00C55B20" w:rsidRDefault="00DE04FE" w:rsidP="00EC1C14">
      <w:pPr>
        <w:pStyle w:val="NoSpacing"/>
        <w:ind w:left="709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>Status</w:t>
      </w: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  <w:t>:</w:t>
      </w:r>
      <w:r w:rsidRPr="00C55B20">
        <w:rPr>
          <w:rFonts w:ascii="Times New Roman" w:hAnsi="Times New Roman" w:cs="Times New Roman"/>
          <w:sz w:val="26"/>
          <w:szCs w:val="26"/>
        </w:rPr>
        <w:tab/>
        <w:t>Single</w:t>
      </w:r>
    </w:p>
    <w:p w:rsidR="00DE04FE" w:rsidRPr="00C55B20" w:rsidRDefault="00DE04FE" w:rsidP="00EC1C14">
      <w:pPr>
        <w:pStyle w:val="NoSpacing"/>
        <w:ind w:left="709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>Date of Birth</w:t>
      </w: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  <w:t>:</w:t>
      </w:r>
      <w:r w:rsidRPr="00C55B20">
        <w:rPr>
          <w:rFonts w:ascii="Times New Roman" w:hAnsi="Times New Roman" w:cs="Times New Roman"/>
          <w:sz w:val="26"/>
          <w:szCs w:val="26"/>
        </w:rPr>
        <w:tab/>
        <w:t>December 04, 1988</w:t>
      </w:r>
    </w:p>
    <w:p w:rsidR="00DE04FE" w:rsidRDefault="001C69F9" w:rsidP="00EC1C14">
      <w:pPr>
        <w:pStyle w:val="NoSpacing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Birthplace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Baliw</w:t>
      </w:r>
      <w:r w:rsidR="00DE04FE" w:rsidRPr="00C55B20">
        <w:rPr>
          <w:rFonts w:ascii="Times New Roman" w:hAnsi="Times New Roman" w:cs="Times New Roman"/>
          <w:sz w:val="26"/>
          <w:szCs w:val="26"/>
        </w:rPr>
        <w:t>ag</w:t>
      </w:r>
      <w:proofErr w:type="gramStart"/>
      <w:r w:rsidR="00DE04FE" w:rsidRPr="00C55B20">
        <w:rPr>
          <w:rFonts w:ascii="Times New Roman" w:hAnsi="Times New Roman" w:cs="Times New Roman"/>
          <w:sz w:val="26"/>
          <w:szCs w:val="26"/>
        </w:rPr>
        <w:t>,Bulacan</w:t>
      </w:r>
      <w:proofErr w:type="spellEnd"/>
      <w:proofErr w:type="gramEnd"/>
    </w:p>
    <w:p w:rsidR="00DE04FE" w:rsidRDefault="00DE04FE" w:rsidP="00EC1C14">
      <w:pPr>
        <w:pStyle w:val="NoSpacing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Height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5’6’’</w:t>
      </w:r>
    </w:p>
    <w:p w:rsidR="00DE04FE" w:rsidRPr="00C55B20" w:rsidRDefault="00BC58B8" w:rsidP="00EC1C14">
      <w:pPr>
        <w:pStyle w:val="NoSpacing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Weight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130</w:t>
      </w:r>
      <w:r w:rsidR="00DE04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4FE">
        <w:rPr>
          <w:rFonts w:ascii="Times New Roman" w:hAnsi="Times New Roman" w:cs="Times New Roman"/>
          <w:sz w:val="26"/>
          <w:szCs w:val="26"/>
        </w:rPr>
        <w:t>lbs</w:t>
      </w:r>
      <w:proofErr w:type="spellEnd"/>
    </w:p>
    <w:p w:rsidR="00DE04FE" w:rsidRPr="00C55B20" w:rsidRDefault="00DE04FE" w:rsidP="00EC1C14">
      <w:pPr>
        <w:pStyle w:val="NoSpacing"/>
        <w:ind w:left="709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>Nationality</w:t>
      </w: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  <w:t>:</w:t>
      </w:r>
      <w:r w:rsidRPr="00C55B20">
        <w:rPr>
          <w:rFonts w:ascii="Times New Roman" w:hAnsi="Times New Roman" w:cs="Times New Roman"/>
          <w:sz w:val="26"/>
          <w:szCs w:val="26"/>
        </w:rPr>
        <w:tab/>
        <w:t>Filipino</w:t>
      </w:r>
      <w:bookmarkStart w:id="0" w:name="_GoBack"/>
      <w:bookmarkEnd w:id="0"/>
    </w:p>
    <w:p w:rsidR="00DE04FE" w:rsidRPr="00C55B20" w:rsidRDefault="00DE04FE" w:rsidP="00EC1C14">
      <w:pPr>
        <w:pStyle w:val="NoSpacing"/>
        <w:ind w:left="709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>Religion</w:t>
      </w: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sz w:val="26"/>
          <w:szCs w:val="26"/>
        </w:rPr>
        <w:tab/>
        <w:t>:</w:t>
      </w:r>
      <w:r w:rsidRPr="00C55B20">
        <w:rPr>
          <w:rFonts w:ascii="Times New Roman" w:hAnsi="Times New Roman" w:cs="Times New Roman"/>
          <w:sz w:val="26"/>
          <w:szCs w:val="26"/>
        </w:rPr>
        <w:tab/>
      </w:r>
      <w:r w:rsidR="00FC01C2">
        <w:rPr>
          <w:rFonts w:ascii="Times New Roman" w:hAnsi="Times New Roman" w:cs="Times New Roman"/>
          <w:sz w:val="26"/>
          <w:szCs w:val="26"/>
        </w:rPr>
        <w:t>Protestant</w:t>
      </w:r>
    </w:p>
    <w:p w:rsidR="003164EC" w:rsidRPr="00C55B20" w:rsidRDefault="003164E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05CEE" w:rsidRPr="00C55B20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55B20">
        <w:rPr>
          <w:rFonts w:ascii="Times New Roman" w:hAnsi="Times New Roman" w:cs="Times New Roman"/>
          <w:b/>
          <w:sz w:val="26"/>
          <w:szCs w:val="26"/>
        </w:rPr>
        <w:t>CHARACTER REFERENCES:</w:t>
      </w:r>
    </w:p>
    <w:p w:rsidR="00C05CEE" w:rsidRDefault="00C05CEE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1286E" w:rsidRDefault="0061286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</w:t>
      </w:r>
      <w:r w:rsidR="001C69F9">
        <w:rPr>
          <w:rFonts w:ascii="Times New Roman" w:hAnsi="Times New Roman" w:cs="Times New Roman"/>
          <w:sz w:val="26"/>
          <w:szCs w:val="26"/>
        </w:rPr>
        <w:t xml:space="preserve">rs. </w:t>
      </w:r>
      <w:proofErr w:type="spellStart"/>
      <w:r w:rsidR="001C69F9">
        <w:rPr>
          <w:rFonts w:ascii="Times New Roman" w:hAnsi="Times New Roman" w:cs="Times New Roman"/>
          <w:sz w:val="26"/>
          <w:szCs w:val="26"/>
        </w:rPr>
        <w:t>Normie</w:t>
      </w:r>
      <w:proofErr w:type="spellEnd"/>
      <w:r w:rsidR="001C69F9">
        <w:rPr>
          <w:rFonts w:ascii="Times New Roman" w:hAnsi="Times New Roman" w:cs="Times New Roman"/>
          <w:sz w:val="26"/>
          <w:szCs w:val="26"/>
        </w:rPr>
        <w:t xml:space="preserve"> Brinkman</w:t>
      </w:r>
    </w:p>
    <w:p w:rsidR="0061286E" w:rsidRDefault="0061286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76F7">
        <w:rPr>
          <w:rFonts w:ascii="Times New Roman" w:hAnsi="Times New Roman" w:cs="Times New Roman"/>
          <w:sz w:val="26"/>
          <w:szCs w:val="26"/>
        </w:rPr>
        <w:t>Business Woman</w:t>
      </w:r>
    </w:p>
    <w:p w:rsidR="00AE5B5D" w:rsidRDefault="00AE5B5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76BBB">
        <w:rPr>
          <w:rFonts w:ascii="Times New Roman" w:hAnsi="Times New Roman" w:cs="Times New Roman"/>
          <w:sz w:val="26"/>
          <w:szCs w:val="26"/>
        </w:rPr>
        <w:t>0977-103-0570</w:t>
      </w:r>
    </w:p>
    <w:p w:rsidR="006C41AF" w:rsidRDefault="006C41AF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C41AF" w:rsidRDefault="006C41A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Mrs. </w:t>
      </w:r>
      <w:proofErr w:type="spellStart"/>
      <w:r>
        <w:rPr>
          <w:rFonts w:ascii="Times New Roman" w:hAnsi="Times New Roman" w:cs="Times New Roman"/>
          <w:sz w:val="26"/>
          <w:szCs w:val="26"/>
        </w:rPr>
        <w:t>Janeth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Guiney</w:t>
      </w:r>
    </w:p>
    <w:p w:rsidR="006C41AF" w:rsidRDefault="006C41A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Business Woman</w:t>
      </w:r>
    </w:p>
    <w:p w:rsidR="006C41AF" w:rsidRDefault="006C41A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09</w:t>
      </w:r>
      <w:r w:rsidR="00EC1C14">
        <w:rPr>
          <w:rFonts w:ascii="Times New Roman" w:hAnsi="Times New Roman" w:cs="Times New Roman"/>
          <w:sz w:val="26"/>
          <w:szCs w:val="26"/>
        </w:rPr>
        <w:t>98-954-8272</w:t>
      </w:r>
    </w:p>
    <w:p w:rsidR="00EC1C14" w:rsidRDefault="00EC1C1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044-8962620</w:t>
      </w:r>
    </w:p>
    <w:p w:rsidR="00CC76F7" w:rsidRDefault="00CC76F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C76F7" w:rsidRDefault="00CC76F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Ellezer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Banag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Sr.</w:t>
      </w:r>
    </w:p>
    <w:p w:rsidR="00CC76F7" w:rsidRDefault="00CC76F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Factory Manager</w:t>
      </w:r>
    </w:p>
    <w:p w:rsidR="00CC76F7" w:rsidRDefault="00CC76F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966DD">
        <w:rPr>
          <w:rFonts w:ascii="Times New Roman" w:hAnsi="Times New Roman" w:cs="Times New Roman"/>
          <w:sz w:val="26"/>
          <w:szCs w:val="26"/>
        </w:rPr>
        <w:t>0922-851-8017</w:t>
      </w:r>
    </w:p>
    <w:p w:rsidR="00B976B7" w:rsidRPr="00C55B20" w:rsidRDefault="00B976B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E04FE" w:rsidRPr="00B976B7" w:rsidRDefault="00C05CEE">
      <w:pPr>
        <w:pStyle w:val="NoSpacing"/>
        <w:rPr>
          <w:rFonts w:ascii="Times New Roman" w:hAnsi="Times New Roman" w:cs="Times New Roman"/>
          <w:b/>
          <w:i/>
          <w:sz w:val="26"/>
          <w:szCs w:val="26"/>
        </w:rPr>
      </w:pPr>
      <w:r w:rsidRPr="00C55B20">
        <w:rPr>
          <w:rFonts w:ascii="Times New Roman" w:hAnsi="Times New Roman" w:cs="Times New Roman"/>
          <w:sz w:val="26"/>
          <w:szCs w:val="26"/>
        </w:rPr>
        <w:tab/>
      </w:r>
      <w:r w:rsidRPr="00C55B20">
        <w:rPr>
          <w:rFonts w:ascii="Times New Roman" w:hAnsi="Times New Roman" w:cs="Times New Roman"/>
          <w:b/>
          <w:i/>
          <w:sz w:val="26"/>
          <w:szCs w:val="26"/>
        </w:rPr>
        <w:t>I hereby certify that all information stated herein is true and correct to the best of my knowledge and belief.</w:t>
      </w:r>
    </w:p>
    <w:p w:rsidR="0064206C" w:rsidRPr="00C55B20" w:rsidRDefault="0064206C">
      <w:pPr>
        <w:pStyle w:val="NoSpacing"/>
        <w:rPr>
          <w:rFonts w:ascii="Times New Roman" w:hAnsi="Times New Roman" w:cs="Times New Roman"/>
          <w:i/>
          <w:sz w:val="26"/>
          <w:szCs w:val="26"/>
        </w:rPr>
      </w:pPr>
    </w:p>
    <w:p w:rsidR="00C05CEE" w:rsidRPr="00C55B20" w:rsidRDefault="00C05CEE" w:rsidP="00B976B7">
      <w:pPr>
        <w:pStyle w:val="NoSpacing"/>
        <w:ind w:left="4952" w:firstLine="720"/>
        <w:rPr>
          <w:rFonts w:ascii="Times New Roman" w:hAnsi="Times New Roman" w:cs="Times New Roman"/>
          <w:i/>
          <w:sz w:val="26"/>
          <w:szCs w:val="26"/>
        </w:rPr>
      </w:pPr>
      <w:r w:rsidRPr="00C55B20">
        <w:rPr>
          <w:rFonts w:ascii="Times New Roman" w:hAnsi="Times New Roman" w:cs="Times New Roman"/>
          <w:i/>
          <w:sz w:val="26"/>
          <w:szCs w:val="26"/>
        </w:rPr>
        <w:t>___________________________</w:t>
      </w:r>
    </w:p>
    <w:p w:rsidR="00C05CEE" w:rsidRPr="00C55B20" w:rsidRDefault="00B24B06" w:rsidP="00B976B7">
      <w:pPr>
        <w:pStyle w:val="NoSpacing"/>
        <w:ind w:left="4952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223D1" w:rsidRPr="00C55B20">
        <w:rPr>
          <w:rFonts w:ascii="Times New Roman" w:hAnsi="Times New Roman" w:cs="Times New Roman"/>
          <w:b/>
          <w:sz w:val="26"/>
          <w:szCs w:val="26"/>
        </w:rPr>
        <w:t>MARC VINCENT C. REYES</w:t>
      </w:r>
    </w:p>
    <w:p w:rsidR="00C05CEE" w:rsidRPr="003164EC" w:rsidRDefault="00B976B7" w:rsidP="003164EC">
      <w:pPr>
        <w:pStyle w:val="NoSpacing"/>
        <w:ind w:left="4952" w:firstLine="88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B63DE0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="00C05CEE" w:rsidRPr="00C55B20">
        <w:rPr>
          <w:rFonts w:ascii="Times New Roman" w:hAnsi="Times New Roman" w:cs="Times New Roman"/>
          <w:i/>
          <w:sz w:val="26"/>
          <w:szCs w:val="26"/>
        </w:rPr>
        <w:t>Applicant</w:t>
      </w:r>
      <w:r w:rsidR="0098064B">
        <w:rPr>
          <w:rFonts w:ascii="Times New Roman" w:hAnsi="Times New Roman" w:cs="Times New Roman"/>
          <w:i/>
          <w:sz w:val="26"/>
          <w:szCs w:val="26"/>
        </w:rPr>
        <w:t>’s</w:t>
      </w:r>
      <w:r w:rsidR="00C05CEE" w:rsidRPr="00C55B20">
        <w:rPr>
          <w:rFonts w:ascii="Times New Roman" w:hAnsi="Times New Roman" w:cs="Times New Roman"/>
          <w:i/>
          <w:sz w:val="26"/>
          <w:szCs w:val="26"/>
        </w:rPr>
        <w:t xml:space="preserve"> Signature</w:t>
      </w:r>
    </w:p>
    <w:sectPr w:rsidR="00C05CEE" w:rsidRPr="003164EC" w:rsidSect="00EC1C14">
      <w:footnotePr>
        <w:pos w:val="beneathText"/>
      </w:footnotePr>
      <w:pgSz w:w="12240" w:h="18720" w:code="5"/>
      <w:pgMar w:top="1350" w:right="1440" w:bottom="1080" w:left="1350" w:header="720" w:footer="720" w:gutter="0"/>
      <w:cols w:space="72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82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A0C0E8F"/>
    <w:multiLevelType w:val="hybridMultilevel"/>
    <w:tmpl w:val="62E0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6384F"/>
    <w:multiLevelType w:val="hybridMultilevel"/>
    <w:tmpl w:val="E3142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34A96"/>
    <w:multiLevelType w:val="hybridMultilevel"/>
    <w:tmpl w:val="6670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34DC3"/>
    <w:multiLevelType w:val="hybridMultilevel"/>
    <w:tmpl w:val="CEA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F378B"/>
    <w:multiLevelType w:val="hybridMultilevel"/>
    <w:tmpl w:val="00E6D4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CA"/>
    <w:rsid w:val="00050B8E"/>
    <w:rsid w:val="000555A8"/>
    <w:rsid w:val="00072F77"/>
    <w:rsid w:val="00080EC7"/>
    <w:rsid w:val="000C01C4"/>
    <w:rsid w:val="001273DF"/>
    <w:rsid w:val="00197C7D"/>
    <w:rsid w:val="001C69F9"/>
    <w:rsid w:val="001F5C46"/>
    <w:rsid w:val="002223D1"/>
    <w:rsid w:val="002A3C13"/>
    <w:rsid w:val="002B3EC7"/>
    <w:rsid w:val="002E5433"/>
    <w:rsid w:val="003164EC"/>
    <w:rsid w:val="00367994"/>
    <w:rsid w:val="00390378"/>
    <w:rsid w:val="003F2984"/>
    <w:rsid w:val="00465B83"/>
    <w:rsid w:val="00596524"/>
    <w:rsid w:val="005C13BC"/>
    <w:rsid w:val="0061286E"/>
    <w:rsid w:val="006273F0"/>
    <w:rsid w:val="0064206C"/>
    <w:rsid w:val="006502C6"/>
    <w:rsid w:val="006801F6"/>
    <w:rsid w:val="006C41AF"/>
    <w:rsid w:val="006D3929"/>
    <w:rsid w:val="006E54A8"/>
    <w:rsid w:val="007518CA"/>
    <w:rsid w:val="00764CC5"/>
    <w:rsid w:val="00794C56"/>
    <w:rsid w:val="00850A2E"/>
    <w:rsid w:val="0086502E"/>
    <w:rsid w:val="00867399"/>
    <w:rsid w:val="008E15BB"/>
    <w:rsid w:val="0098064B"/>
    <w:rsid w:val="00A64697"/>
    <w:rsid w:val="00AD0B68"/>
    <w:rsid w:val="00AE5B5D"/>
    <w:rsid w:val="00B24B06"/>
    <w:rsid w:val="00B561EB"/>
    <w:rsid w:val="00B63DE0"/>
    <w:rsid w:val="00B72084"/>
    <w:rsid w:val="00B76BBB"/>
    <w:rsid w:val="00B86125"/>
    <w:rsid w:val="00B966DD"/>
    <w:rsid w:val="00B976B7"/>
    <w:rsid w:val="00B97F1D"/>
    <w:rsid w:val="00BC58B8"/>
    <w:rsid w:val="00C02E3B"/>
    <w:rsid w:val="00C05CEE"/>
    <w:rsid w:val="00C55B20"/>
    <w:rsid w:val="00CA4DB3"/>
    <w:rsid w:val="00CB7DE2"/>
    <w:rsid w:val="00CC76F7"/>
    <w:rsid w:val="00DE04FE"/>
    <w:rsid w:val="00E8651C"/>
    <w:rsid w:val="00E949C9"/>
    <w:rsid w:val="00EB2206"/>
    <w:rsid w:val="00EC1C14"/>
    <w:rsid w:val="00EF4021"/>
    <w:rsid w:val="00F322C4"/>
    <w:rsid w:val="00F52EA1"/>
    <w:rsid w:val="00F63F13"/>
    <w:rsid w:val="00FA202B"/>
    <w:rsid w:val="00FB1E42"/>
    <w:rsid w:val="00FC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586C"/>
  <w15:docId w15:val="{9F627476-7524-41BC-AB60-C081A92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084"/>
    <w:pPr>
      <w:suppressAutoHyphens/>
      <w:spacing w:after="200" w:line="276" w:lineRule="auto"/>
    </w:pPr>
    <w:rPr>
      <w:rFonts w:ascii="Calibri" w:eastAsia="Lucida Sans Unicode" w:hAnsi="Calibri" w:cs="font822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72084"/>
    <w:rPr>
      <w:rFonts w:ascii="Symbol" w:hAnsi="Symbol"/>
    </w:rPr>
  </w:style>
  <w:style w:type="character" w:customStyle="1" w:styleId="WW8Num1z1">
    <w:name w:val="WW8Num1z1"/>
    <w:rsid w:val="00B72084"/>
    <w:rPr>
      <w:rFonts w:ascii="Courier New" w:hAnsi="Courier New" w:cs="Courier New"/>
    </w:rPr>
  </w:style>
  <w:style w:type="character" w:customStyle="1" w:styleId="WW8Num1z2">
    <w:name w:val="WW8Num1z2"/>
    <w:rsid w:val="00B72084"/>
    <w:rPr>
      <w:rFonts w:ascii="Wingdings" w:hAnsi="Wingdings"/>
    </w:rPr>
  </w:style>
  <w:style w:type="character" w:customStyle="1" w:styleId="WW8Num2z0">
    <w:name w:val="WW8Num2z0"/>
    <w:rsid w:val="00B72084"/>
    <w:rPr>
      <w:rFonts w:ascii="Symbol" w:hAnsi="Symbol"/>
    </w:rPr>
  </w:style>
  <w:style w:type="character" w:customStyle="1" w:styleId="WW8Num2z1">
    <w:name w:val="WW8Num2z1"/>
    <w:rsid w:val="00B72084"/>
    <w:rPr>
      <w:rFonts w:ascii="Courier New" w:hAnsi="Courier New" w:cs="Courier New"/>
    </w:rPr>
  </w:style>
  <w:style w:type="character" w:customStyle="1" w:styleId="WW8Num2z2">
    <w:name w:val="WW8Num2z2"/>
    <w:rsid w:val="00B72084"/>
    <w:rPr>
      <w:rFonts w:ascii="Wingdings" w:hAnsi="Wingdings"/>
    </w:rPr>
  </w:style>
  <w:style w:type="character" w:customStyle="1" w:styleId="Absatz-Standardschriftart">
    <w:name w:val="Absatz-Standardschriftart"/>
    <w:rsid w:val="00B72084"/>
  </w:style>
  <w:style w:type="character" w:customStyle="1" w:styleId="BalloonTextChar">
    <w:name w:val="Balloon Text Char"/>
    <w:basedOn w:val="DefaultParagraphFont"/>
    <w:rsid w:val="00B720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B72084"/>
    <w:rPr>
      <w:color w:val="0000FF"/>
      <w:u w:val="single"/>
    </w:rPr>
  </w:style>
  <w:style w:type="character" w:customStyle="1" w:styleId="ListLabel1">
    <w:name w:val="ListLabel 1"/>
    <w:rsid w:val="00B72084"/>
    <w:rPr>
      <w:rFonts w:cs="Courier New"/>
    </w:rPr>
  </w:style>
  <w:style w:type="paragraph" w:customStyle="1" w:styleId="Heading">
    <w:name w:val="Heading"/>
    <w:basedOn w:val="Normal"/>
    <w:next w:val="BodyText"/>
    <w:rsid w:val="00B7208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rsid w:val="00B72084"/>
    <w:pPr>
      <w:spacing w:after="120"/>
    </w:pPr>
  </w:style>
  <w:style w:type="paragraph" w:styleId="List">
    <w:name w:val="List"/>
    <w:basedOn w:val="BodyText"/>
    <w:semiHidden/>
    <w:rsid w:val="00B72084"/>
    <w:rPr>
      <w:rFonts w:cs="Tahoma"/>
    </w:rPr>
  </w:style>
  <w:style w:type="paragraph" w:styleId="Caption">
    <w:name w:val="caption"/>
    <w:basedOn w:val="Normal"/>
    <w:qFormat/>
    <w:rsid w:val="00B7208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B72084"/>
    <w:pPr>
      <w:suppressLineNumbers/>
    </w:pPr>
    <w:rPr>
      <w:rFonts w:cs="Tahoma"/>
    </w:rPr>
  </w:style>
  <w:style w:type="paragraph" w:styleId="BalloonText">
    <w:name w:val="Balloon Text"/>
    <w:basedOn w:val="Normal"/>
    <w:rsid w:val="00B7208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72084"/>
    <w:pPr>
      <w:suppressAutoHyphens/>
      <w:spacing w:line="100" w:lineRule="atLeast"/>
    </w:pPr>
    <w:rPr>
      <w:rFonts w:ascii="Calibri" w:eastAsia="Lucida Sans Unicode" w:hAnsi="Calibri" w:cs="font822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MaCute</cp:lastModifiedBy>
  <cp:revision>7</cp:revision>
  <cp:lastPrinted>2014-01-17T00:32:00Z</cp:lastPrinted>
  <dcterms:created xsi:type="dcterms:W3CDTF">2018-04-15T16:43:00Z</dcterms:created>
  <dcterms:modified xsi:type="dcterms:W3CDTF">2018-08-11T07:55:00Z</dcterms:modified>
</cp:coreProperties>
</file>